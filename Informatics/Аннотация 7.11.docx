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F6CE3">
        <w:rPr>
          <w:u w:val="single"/>
          <w:lang w:val="ru-RU"/>
        </w:rPr>
        <w:t>Митрофанов Егор Юрьевич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F6CE3">
        <w:rPr>
          <w:i/>
          <w:u w:val="single"/>
          <w:lang w:val="ru-RU"/>
        </w:rPr>
        <w:t>Р3114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8F6CE3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F6CE3" w:rsidRDefault="00BB2341" w:rsidP="008F6CE3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8F6CE3" w:rsidRDefault="008F6CE3" w:rsidP="008F6CE3">
            <w:pPr>
              <w:pStyle w:val="TableContents"/>
              <w:rPr>
                <w:b/>
                <w:bCs/>
                <w:lang w:val="ru-RU"/>
              </w:rPr>
            </w:pPr>
            <w:r w:rsidRPr="008F6CE3">
              <w:rPr>
                <w:b/>
                <w:bCs/>
                <w:sz w:val="32"/>
                <w:lang w:val="ru-RU"/>
              </w:rPr>
              <w:t>Облачная эволюция Android - OS Puffin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8F6CE3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proofErr w:type="spellStart"/>
              <w:r w:rsidRPr="008F6CE3">
                <w:rPr>
                  <w:b/>
                  <w:bCs/>
                  <w:lang w:val="ru-RU"/>
                </w:rPr>
                <w:t>Николай</w:t>
              </w:r>
              <w:proofErr w:type="spellEnd"/>
              <w:r w:rsidRPr="008F6CE3">
                <w:rPr>
                  <w:b/>
                  <w:bCs/>
                  <w:lang w:val="ru-RU"/>
                </w:rPr>
                <w:t xml:space="preserve"> </w:t>
              </w:r>
              <w:proofErr w:type="spellStart"/>
              <w:r w:rsidRPr="008F6CE3">
                <w:rPr>
                  <w:b/>
                  <w:bCs/>
                  <w:lang w:val="ru-RU"/>
                </w:rPr>
                <w:t>Блинков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5"/>
                <w:szCs w:val="25"/>
              </w:rPr>
              <w:t> 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8F6CE3" w:rsidRDefault="00BB2341" w:rsidP="008F6CE3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8F6CE3">
              <w:rPr>
                <w:rFonts w:eastAsia="Times New Roman" w:cs="Times New Roman"/>
                <w:lang w:val="ru-RU"/>
              </w:rPr>
              <w:t xml:space="preserve"> </w:t>
            </w:r>
            <w:r w:rsidR="008F6CE3">
              <w:rPr>
                <w:lang w:val="ru-RU"/>
              </w:rPr>
              <w:t xml:space="preserve">"24"  августа  </w:t>
            </w:r>
            <w:r>
              <w:rPr>
                <w:lang w:val="ru-RU"/>
              </w:rPr>
              <w:t>201</w:t>
            </w:r>
            <w:r w:rsidR="008F6CE3">
              <w:rPr>
                <w:lang w:val="ru-RU"/>
              </w:rPr>
              <w:t>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8F6CE3">
            <w:pPr>
              <w:pStyle w:val="TableContents"/>
              <w:jc w:val="center"/>
            </w:pPr>
            <w:r>
              <w:rPr>
                <w:lang w:val="ru-RU"/>
              </w:rPr>
              <w:t>729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:rsidR="00BB2341" w:rsidRPr="00616AC6" w:rsidRDefault="008F6CE3">
            <w:pPr>
              <w:pStyle w:val="TableContents"/>
              <w:rPr>
                <w:lang w:val="ru-RU"/>
              </w:rPr>
            </w:pPr>
            <w:r w:rsidRPr="008F6CE3">
              <w:rPr>
                <w:bCs/>
                <w:i/>
                <w:lang w:val="ru-RU"/>
              </w:rPr>
              <w:t>https://www.it-world.ru/it-news/tech/147926.ht</w:t>
            </w:r>
            <w:bookmarkStart w:id="0" w:name="_GoBack"/>
            <w:bookmarkEnd w:id="0"/>
            <w:r w:rsidRPr="008F6CE3">
              <w:rPr>
                <w:bCs/>
                <w:i/>
                <w:lang w:val="ru-RU"/>
              </w:rPr>
              <w:t>ml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8F6CE3" w:rsidRDefault="008F6CE3" w:rsidP="008F6CE3">
            <w:pPr>
              <w:pStyle w:val="TableContents"/>
              <w:rPr>
                <w:lang w:val="ru-RU"/>
              </w:rPr>
            </w:pPr>
            <w:r w:rsidRPr="008F6CE3">
              <w:rPr>
                <w:bCs/>
                <w:lang w:val="ru-RU"/>
              </w:rPr>
              <w:t xml:space="preserve">Операционные системы, </w:t>
            </w:r>
            <w:r w:rsidRPr="008F6CE3">
              <w:rPr>
                <w:bCs/>
              </w:rPr>
              <w:t xml:space="preserve">Android, </w:t>
            </w:r>
            <w:r w:rsidRPr="008F6CE3">
              <w:rPr>
                <w:bCs/>
                <w:lang w:val="ru-RU"/>
              </w:rPr>
              <w:t>смартфоны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А</w:t>
            </w:r>
            <w:r w:rsidRPr="008F6CE3">
              <w:rPr>
                <w:bCs/>
                <w:lang w:val="ru-RU"/>
              </w:rPr>
              <w:t xml:space="preserve">мериканская компания </w:t>
            </w:r>
            <w:proofErr w:type="spellStart"/>
            <w:r w:rsidRPr="008F6CE3">
              <w:rPr>
                <w:bCs/>
                <w:lang w:val="ru-RU"/>
              </w:rPr>
              <w:t>CloudMosa</w:t>
            </w:r>
            <w:proofErr w:type="spellEnd"/>
            <w:r w:rsidRPr="008F6CE3">
              <w:rPr>
                <w:bCs/>
                <w:lang w:val="ru-RU"/>
              </w:rPr>
              <w:t xml:space="preserve"> выдвинула идею использования облачный вычислений для мобильной операционной системы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 xml:space="preserve">Их операционная система </w:t>
            </w:r>
            <w:r w:rsidRPr="008F6CE3">
              <w:rPr>
                <w:bCs/>
                <w:lang w:val="ru-RU"/>
              </w:rPr>
              <w:t>OS Puffin была создана на основе исходного кода ОС Android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В первую очередь ОС рассчитана на слабые низко производительные смартфоны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 xml:space="preserve">Работа с приложения ми происходит </w:t>
            </w:r>
            <w:r w:rsidRPr="008F6CE3">
              <w:rPr>
                <w:bCs/>
                <w:lang w:val="ru-RU"/>
              </w:rPr>
              <w:t xml:space="preserve">по протоколам HTML5, CSS3 и JavaScript –так </w:t>
            </w:r>
            <w:proofErr w:type="gramStart"/>
            <w:r w:rsidRPr="008F6CE3">
              <w:rPr>
                <w:bCs/>
                <w:lang w:val="ru-RU"/>
              </w:rPr>
              <w:t>же</w:t>
            </w:r>
            <w:proofErr w:type="gramEnd"/>
            <w:r w:rsidRPr="008F6CE3">
              <w:rPr>
                <w:bCs/>
                <w:lang w:val="ru-RU"/>
              </w:rPr>
              <w:t xml:space="preserve"> как </w:t>
            </w:r>
            <w:r w:rsidRPr="008F6CE3">
              <w:rPr>
                <w:bCs/>
                <w:lang w:val="ru-RU"/>
              </w:rPr>
              <w:t>и страницы в л</w:t>
            </w:r>
            <w:r w:rsidRPr="008F6CE3">
              <w:rPr>
                <w:bCs/>
                <w:lang w:val="ru-RU"/>
              </w:rPr>
              <w:t>юбом веб-браузере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Для работы требуется Интернет минимального 2.5 G поколения</w:t>
            </w:r>
          </w:p>
          <w:p w:rsidR="004436A0" w:rsidRPr="008F6CE3" w:rsidRDefault="004436A0" w:rsidP="004436A0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Технология повышает скорость в 10 раз по сравнению с аналогичным «железом» на Android, для теста применялись смартфоны с ОЗУ 512 МБ/1 ГБ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«Облачная» ОС сильно снизит стоимость устройств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Производительные мощности сопоставимы с современными флагманскими моделями</w:t>
            </w:r>
          </w:p>
          <w:p w:rsidR="00BB2341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F6CE3">
              <w:rPr>
                <w:bCs/>
                <w:lang w:val="ru-RU"/>
              </w:rPr>
              <w:t>Появится конкуренция Android и IOS</w:t>
            </w: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Требуется постоянное подключение к интернету</w:t>
            </w:r>
          </w:p>
          <w:p w:rsidR="00BB2341" w:rsidRPr="008F6CE3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bCs/>
                <w:lang w:val="ru-RU"/>
              </w:rPr>
            </w:pPr>
            <w:r w:rsidRPr="008F6CE3">
              <w:rPr>
                <w:bCs/>
                <w:lang w:val="ru-RU"/>
              </w:rPr>
              <w:t>Если прекратиться поддержка серверов, смартфоны с OS Puffin будут бесполезны</w:t>
            </w:r>
          </w:p>
          <w:p w:rsidR="00BB2341" w:rsidRPr="00616AC6" w:rsidRDefault="004436A0" w:rsidP="008F6C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F6CE3">
              <w:rPr>
                <w:bCs/>
                <w:lang w:val="ru-RU"/>
              </w:rPr>
              <w:t>Крупные производители вряд ли заинтересуются такой технологией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8F6CE3">
            <w:pPr>
              <w:pStyle w:val="TableContents"/>
              <w:rPr>
                <w:b/>
                <w:bCs/>
                <w:lang w:val="ru-RU"/>
              </w:rPr>
            </w:pPr>
            <w:r w:rsidRPr="008F6CE3">
              <w:rPr>
                <w:b/>
                <w:bCs/>
                <w:lang w:val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1835150</wp:posOffset>
                  </wp:positionH>
                  <wp:positionV relativeFrom="paragraph">
                    <wp:posOffset>21590</wp:posOffset>
                  </wp:positionV>
                  <wp:extent cx="3038475" cy="198383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8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  <w:p w:rsidR="008F6CE3" w:rsidRDefault="008F6CE3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266" w:rsidRDefault="002D6266">
      <w:r>
        <w:separator/>
      </w:r>
    </w:p>
  </w:endnote>
  <w:endnote w:type="continuationSeparator" w:id="0">
    <w:p w:rsidR="002D6266" w:rsidRDefault="002D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266" w:rsidRDefault="002D6266">
      <w:r>
        <w:separator/>
      </w:r>
    </w:p>
  </w:footnote>
  <w:footnote w:type="continuationSeparator" w:id="0">
    <w:p w:rsidR="002D6266" w:rsidRDefault="002D6266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2D6266"/>
    <w:rsid w:val="004436A0"/>
    <w:rsid w:val="004A7A56"/>
    <w:rsid w:val="00616AC6"/>
    <w:rsid w:val="00817B2B"/>
    <w:rsid w:val="00837A5C"/>
    <w:rsid w:val="008F6CE3"/>
    <w:rsid w:val="009441BB"/>
    <w:rsid w:val="00977D58"/>
    <w:rsid w:val="009C16CA"/>
    <w:rsid w:val="00AF60B4"/>
    <w:rsid w:val="00B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679AA3"/>
  <w15:chartTrackingRefBased/>
  <w15:docId w15:val="{3E5C9976-EB82-4419-959B-F39A67D0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t-world.ru/authors/593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Егор Митрофанов</cp:lastModifiedBy>
  <cp:revision>3</cp:revision>
  <cp:lastPrinted>1601-01-01T00:00:00Z</cp:lastPrinted>
  <dcterms:created xsi:type="dcterms:W3CDTF">2019-11-06T22:40:00Z</dcterms:created>
  <dcterms:modified xsi:type="dcterms:W3CDTF">2019-11-06T22:49:00Z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