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Pr="00616AC6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816880">
        <w:rPr>
          <w:u w:val="single"/>
          <w:lang w:val="ru-RU"/>
        </w:rPr>
        <w:t>Митрофанов Егор Юрьевич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0F5160">
        <w:rPr>
          <w:i/>
          <w:u w:val="single"/>
          <w:lang w:val="ru-RU"/>
        </w:rPr>
        <w:t>Р3114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747B44" w:rsidTr="00747B44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61CA" w:rsidRDefault="00BB2341" w:rsidP="002E61C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:rsidR="00BB2341" w:rsidRPr="00747B44" w:rsidRDefault="002D1A41" w:rsidP="002E61CA">
            <w:pPr>
              <w:pStyle w:val="TableContents"/>
              <w:rPr>
                <w:lang w:val="ru-RU"/>
              </w:rPr>
            </w:pPr>
            <w:r w:rsidRPr="00747B44">
              <w:rPr>
                <w:sz w:val="32"/>
                <w:lang w:val="ru-RU"/>
              </w:rPr>
              <w:t>Intel рассказала о Lakefield</w:t>
            </w:r>
          </w:p>
        </w:tc>
      </w:tr>
      <w:tr w:rsidR="00BB2341" w:rsidTr="00747B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2E61CA" w:rsidRDefault="00332ED7">
            <w:pPr>
              <w:pStyle w:val="TableContents"/>
              <w:jc w:val="both"/>
              <w:rPr>
                <w:lang w:val="ru-RU"/>
              </w:rPr>
            </w:pPr>
            <w:hyperlink r:id="rId7" w:history="1">
              <w:r w:rsidR="002B042A" w:rsidRPr="002E61CA">
                <w:rPr>
                  <w:bCs/>
                  <w:lang w:val="ru-RU"/>
                </w:rPr>
                <w:t>Марк Хакман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4A7A56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Default="00BB2341" w:rsidP="002B042A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"_</w:t>
            </w:r>
            <w:r w:rsidR="002B042A">
              <w:rPr>
                <w:lang w:val="ru-RU"/>
              </w:rPr>
              <w:t xml:space="preserve">23_"__августа </w:t>
            </w:r>
            <w:r>
              <w:rPr>
                <w:lang w:val="ru-RU"/>
              </w:rPr>
              <w:t>201</w:t>
            </w:r>
            <w:r w:rsidR="002B042A">
              <w:rPr>
                <w:lang w:val="ru-RU"/>
              </w:rPr>
              <w:t>9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2E61CA">
            <w:pPr>
              <w:pStyle w:val="TableContents"/>
              <w:jc w:val="center"/>
            </w:pPr>
            <w:r>
              <w:rPr>
                <w:lang w:val="ru-RU"/>
              </w:rPr>
              <w:t>405</w:t>
            </w:r>
          </w:p>
        </w:tc>
      </w:tr>
      <w:tr w:rsidR="00BB2341" w:rsidRPr="00747B44" w:rsidTr="00747B44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="00BB2341" w:rsidRPr="00616AC6" w:rsidRDefault="002B042A">
            <w:pPr>
              <w:pStyle w:val="TableContents"/>
              <w:rPr>
                <w:lang w:val="ru-RU"/>
              </w:rPr>
            </w:pPr>
            <w:r w:rsidRPr="002B042A">
              <w:rPr>
                <w:bCs/>
                <w:i/>
                <w:lang w:val="ru-RU"/>
              </w:rPr>
              <w:t>https://www.computerworld.ru/articles/Intel-rasskazala-o-Lakefield-chut-bolshe</w:t>
            </w:r>
            <w:r w:rsidR="00BB2341">
              <w:rPr>
                <w:bCs/>
                <w:i/>
                <w:lang w:val="ru-RU"/>
              </w:rPr>
              <w:t xml:space="preserve"> </w:t>
            </w:r>
          </w:p>
        </w:tc>
      </w:tr>
      <w:tr w:rsidR="00BB2341" w:rsidRPr="00747B44" w:rsidTr="00747B44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2B04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2E61CA" w:rsidRDefault="002B042A">
            <w:pPr>
              <w:pStyle w:val="TableContents"/>
              <w:rPr>
                <w:bCs/>
                <w:lang w:val="ru-RU"/>
              </w:rPr>
            </w:pPr>
            <w:r w:rsidRPr="002E61CA">
              <w:rPr>
                <w:bCs/>
              </w:rPr>
              <w:t>Intel</w:t>
            </w:r>
            <w:r w:rsidRPr="002E61CA">
              <w:rPr>
                <w:bCs/>
                <w:lang w:val="ru-RU"/>
              </w:rPr>
              <w:t>, Процессоры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747B44" w:rsidTr="00747B44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BB2341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</w:rPr>
              <w:t>Intel</w:t>
            </w:r>
            <w:r w:rsidRPr="002E61CA">
              <w:rPr>
                <w:rFonts w:eastAsia="Times New Roman" w:cs="Times New Roman"/>
                <w:lang w:val="ru-RU"/>
              </w:rPr>
              <w:t xml:space="preserve"> начинает поставки процессоров на новой архитектуре в конце года</w:t>
            </w:r>
          </w:p>
          <w:p w:rsidR="002B042A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  <w:lang w:val="ru-RU"/>
              </w:rPr>
              <w:t xml:space="preserve">Архитектура </w:t>
            </w:r>
            <w:r w:rsidRPr="002E61CA">
              <w:rPr>
                <w:rFonts w:eastAsia="Times New Roman" w:cs="Times New Roman"/>
              </w:rPr>
              <w:t>Lakefield</w:t>
            </w:r>
            <w:r w:rsidRPr="002E61CA">
              <w:rPr>
                <w:rFonts w:eastAsia="Times New Roman" w:cs="Times New Roman"/>
                <w:lang w:val="ru-RU"/>
              </w:rPr>
              <w:t xml:space="preserve"> объединяет центральный процессор </w:t>
            </w:r>
            <w:r w:rsidRPr="002E61CA">
              <w:rPr>
                <w:rFonts w:eastAsia="Times New Roman" w:cs="Times New Roman"/>
              </w:rPr>
              <w:t>SunnyCove</w:t>
            </w:r>
            <w:r w:rsidRPr="002E61CA">
              <w:rPr>
                <w:rFonts w:eastAsia="Times New Roman" w:cs="Times New Roman"/>
                <w:lang w:val="ru-RU"/>
              </w:rPr>
              <w:t xml:space="preserve"> с несколькими ядрами </w:t>
            </w:r>
            <w:r w:rsidRPr="002E61CA">
              <w:rPr>
                <w:rFonts w:eastAsia="Times New Roman" w:cs="Times New Roman"/>
              </w:rPr>
              <w:t>Tremont</w:t>
            </w:r>
            <w:r w:rsidRPr="002E61CA">
              <w:rPr>
                <w:rFonts w:eastAsia="Times New Roman" w:cs="Times New Roman"/>
                <w:lang w:val="ru-RU"/>
              </w:rPr>
              <w:t xml:space="preserve"> </w:t>
            </w:r>
            <w:r w:rsidRPr="002E61CA">
              <w:rPr>
                <w:rFonts w:eastAsia="Times New Roman" w:cs="Times New Roman"/>
              </w:rPr>
              <w:t>Atom</w:t>
            </w:r>
          </w:p>
          <w:p w:rsidR="002B042A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</w:rPr>
              <w:t>Lakefield</w:t>
            </w:r>
            <w:r w:rsidRPr="002E61CA">
              <w:rPr>
                <w:rFonts w:eastAsia="Times New Roman" w:cs="Times New Roman"/>
                <w:lang w:val="ru-RU"/>
              </w:rPr>
              <w:t xml:space="preserve"> первый процессор с подобной архитектурой</w:t>
            </w:r>
          </w:p>
          <w:p w:rsidR="002B042A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  <w:lang w:val="ru-RU"/>
              </w:rPr>
              <w:t>Процессор включает два кристалла – вычислительный и базовый, между которыми находится соединительный слой</w:t>
            </w:r>
          </w:p>
          <w:p w:rsidR="002B042A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  <w:lang w:val="ru-RU"/>
              </w:rPr>
              <w:t>В «вычислительной» части находятся логические схемы, центральный процессор и графичиские ядра</w:t>
            </w:r>
          </w:p>
          <w:p w:rsidR="002B042A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  <w:lang w:val="ru-RU"/>
              </w:rPr>
              <w:t>В «базовой» части располагаются интерфейсы ввода-вывода</w:t>
            </w:r>
          </w:p>
          <w:p w:rsidR="002B042A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  <w:lang w:val="ru-RU"/>
              </w:rPr>
              <w:t>Из-за отсутствия необходимости сложных вычислений, базовая часть выполнена по старой 22-нм технологии</w:t>
            </w:r>
          </w:p>
          <w:p w:rsidR="002B042A" w:rsidRPr="002E61CA" w:rsidRDefault="000A57F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  <w:lang w:val="ru-RU"/>
              </w:rPr>
              <w:t xml:space="preserve">Ядро </w:t>
            </w:r>
            <w:r w:rsidRPr="002E61CA">
              <w:rPr>
                <w:rFonts w:eastAsia="Times New Roman" w:cs="Times New Roman"/>
              </w:rPr>
              <w:t>Sunny</w:t>
            </w:r>
            <w:r w:rsidRPr="002E61CA">
              <w:rPr>
                <w:rFonts w:eastAsia="Times New Roman" w:cs="Times New Roman"/>
                <w:lang w:val="ru-RU"/>
              </w:rPr>
              <w:t xml:space="preserve"> </w:t>
            </w:r>
            <w:r w:rsidRPr="002E61CA">
              <w:rPr>
                <w:rFonts w:eastAsia="Times New Roman" w:cs="Times New Roman"/>
              </w:rPr>
              <w:t>Cove</w:t>
            </w:r>
            <w:r w:rsidRPr="002E61CA">
              <w:rPr>
                <w:rFonts w:eastAsia="Times New Roman" w:cs="Times New Roman"/>
                <w:lang w:val="ru-RU"/>
              </w:rPr>
              <w:t xml:space="preserve"> решает приоритетные задачи, а </w:t>
            </w:r>
            <w:r w:rsidRPr="002E61CA">
              <w:rPr>
                <w:rFonts w:eastAsia="Times New Roman" w:cs="Times New Roman"/>
              </w:rPr>
              <w:t>Atom</w:t>
            </w:r>
            <w:r w:rsidRPr="002E61CA">
              <w:rPr>
                <w:rFonts w:eastAsia="Times New Roman" w:cs="Times New Roman"/>
                <w:lang w:val="ru-RU"/>
              </w:rPr>
              <w:t xml:space="preserve"> работает с пониженным энергопотреблением, это нужно для улучшения производительности.</w:t>
            </w:r>
          </w:p>
          <w:p w:rsidR="000A57FA" w:rsidRPr="002E61CA" w:rsidRDefault="002E61C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lang w:val="ru-RU"/>
              </w:rPr>
              <w:t>Скорее всего такие процессоры будут использоваться в устройствах с двумя экранами</w:t>
            </w:r>
          </w:p>
          <w:p w:rsidR="002B042A" w:rsidRPr="002E61CA" w:rsidRDefault="002B042A" w:rsidP="002E61CA">
            <w:pPr>
              <w:pStyle w:val="TableContents"/>
              <w:ind w:left="720"/>
              <w:rPr>
                <w:lang w:val="ru-RU"/>
              </w:rPr>
            </w:pPr>
          </w:p>
          <w:p w:rsidR="00BB2341" w:rsidRPr="002E61CA" w:rsidRDefault="00BB2341">
            <w:pPr>
              <w:pStyle w:val="TableContents"/>
              <w:rPr>
                <w:lang w:val="ru-RU"/>
              </w:rPr>
            </w:pPr>
          </w:p>
          <w:p w:rsidR="00BB2341" w:rsidRPr="002E61CA" w:rsidRDefault="00BB2341">
            <w:pPr>
              <w:pStyle w:val="TableContents"/>
              <w:rPr>
                <w:lang w:val="ru-RU"/>
              </w:rPr>
            </w:pP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5E0BFF" w:rsidTr="00747B44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Default="002E61CA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Увеличение производительности и энергоэффективности процессоров</w:t>
            </w:r>
          </w:p>
          <w:p w:rsidR="00BB2341" w:rsidRDefault="002E61CA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Новый тип архитектуры </w:t>
            </w:r>
          </w:p>
          <w:p w:rsidR="00BB2341" w:rsidRDefault="002E61CA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Новые сферы использования</w:t>
            </w:r>
          </w:p>
        </w:tc>
      </w:tr>
      <w:tr w:rsidR="00BB2341" w:rsidRPr="005E0BFF" w:rsidTr="00747B44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Default="002E61CA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Новая, неразвитая технология</w:t>
            </w:r>
          </w:p>
          <w:p w:rsidR="00BB2341" w:rsidRDefault="002E61CA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Изменение не кардинально новое</w:t>
            </w:r>
          </w:p>
          <w:p w:rsidR="00BB2341" w:rsidRPr="00616AC6" w:rsidRDefault="00BB2341" w:rsidP="002E61CA">
            <w:pPr>
              <w:pStyle w:val="TableContents"/>
              <w:ind w:left="381"/>
              <w:rPr>
                <w:lang w:val="ru-RU"/>
              </w:rPr>
            </w:pPr>
          </w:p>
        </w:tc>
      </w:tr>
    </w:tbl>
    <w:p w:rsidR="00747B44" w:rsidRDefault="00747B44" w:rsidP="00747B44">
      <w:pPr>
        <w:pStyle w:val="Standard"/>
        <w:ind w:firstLine="709"/>
        <w:rPr>
          <w:b/>
          <w:bCs/>
          <w:lang w:val="ru-RU"/>
        </w:rPr>
      </w:pPr>
      <w:bookmarkStart w:id="0" w:name="_GoBack"/>
      <w:r w:rsidRPr="00747B44">
        <w:rPr>
          <w:b/>
          <w:bCs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3745230</wp:posOffset>
            </wp:positionH>
            <wp:positionV relativeFrom="paragraph">
              <wp:posOffset>95885</wp:posOffset>
            </wp:positionV>
            <wp:extent cx="1847850" cy="1897951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9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47B44" w:rsidRDefault="00747B44" w:rsidP="00747B44">
      <w:pPr>
        <w:pStyle w:val="Standard"/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 xml:space="preserve">Ваши замечания, пожелания преподавателю </w:t>
      </w:r>
    </w:p>
    <w:p w:rsidR="00BB2341" w:rsidRPr="00616AC6" w:rsidRDefault="00747B44" w:rsidP="00747B44">
      <w:pPr>
        <w:pStyle w:val="Standard"/>
        <w:ind w:firstLine="709"/>
        <w:rPr>
          <w:lang w:val="ru-RU"/>
        </w:rPr>
      </w:pPr>
      <w:r>
        <w:rPr>
          <w:b/>
          <w:bCs/>
          <w:i/>
          <w:lang w:val="ru-RU"/>
        </w:rPr>
        <w:t>или</w:t>
      </w:r>
      <w:r>
        <w:rPr>
          <w:b/>
          <w:bCs/>
          <w:lang w:val="ru-RU"/>
        </w:rPr>
        <w:t xml:space="preserve"> анекдот о программистах</w:t>
      </w: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ED7" w:rsidRDefault="00332ED7">
      <w:r>
        <w:separator/>
      </w:r>
    </w:p>
  </w:endnote>
  <w:endnote w:type="continuationSeparator" w:id="0">
    <w:p w:rsidR="00332ED7" w:rsidRDefault="0033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ED7" w:rsidRDefault="00332ED7">
      <w:r>
        <w:separator/>
      </w:r>
    </w:p>
  </w:footnote>
  <w:footnote w:type="continuationSeparator" w:id="0">
    <w:p w:rsidR="00332ED7" w:rsidRDefault="00332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9AC422E"/>
    <w:multiLevelType w:val="hybridMultilevel"/>
    <w:tmpl w:val="0564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949B7"/>
    <w:rsid w:val="000A4623"/>
    <w:rsid w:val="000A57FA"/>
    <w:rsid w:val="000E021F"/>
    <w:rsid w:val="000F5160"/>
    <w:rsid w:val="002B042A"/>
    <w:rsid w:val="002D1A41"/>
    <w:rsid w:val="002E61CA"/>
    <w:rsid w:val="00332ED7"/>
    <w:rsid w:val="003F42A2"/>
    <w:rsid w:val="004A7A56"/>
    <w:rsid w:val="005E0BFF"/>
    <w:rsid w:val="00616AC6"/>
    <w:rsid w:val="00747B44"/>
    <w:rsid w:val="00784F44"/>
    <w:rsid w:val="00816880"/>
    <w:rsid w:val="00817B2B"/>
    <w:rsid w:val="00837A5C"/>
    <w:rsid w:val="009441BB"/>
    <w:rsid w:val="00977D58"/>
    <w:rsid w:val="009C16CA"/>
    <w:rsid w:val="00A5090A"/>
    <w:rsid w:val="00AF60B4"/>
    <w:rsid w:val="00BB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4B10B6"/>
  <w15:chartTrackingRefBased/>
  <w15:docId w15:val="{252245AD-3DB5-4BB6-A9BF-F7C72B2F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omputerworld.ru/author/115754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Links>
    <vt:vector size="12" baseType="variant">
      <vt:variant>
        <vt:i4>8126568</vt:i4>
      </vt:variant>
      <vt:variant>
        <vt:i4>3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Наталья Митрофанова</cp:lastModifiedBy>
  <cp:revision>7</cp:revision>
  <cp:lastPrinted>1899-12-31T21:00:00Z</cp:lastPrinted>
  <dcterms:created xsi:type="dcterms:W3CDTF">2019-09-24T17:35:00Z</dcterms:created>
  <dcterms:modified xsi:type="dcterms:W3CDTF">2019-09-26T05:53:00Z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