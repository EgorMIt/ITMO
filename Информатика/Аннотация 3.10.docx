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305C2">
        <w:rPr>
          <w:u w:val="single"/>
          <w:lang w:val="ru-RU"/>
        </w:rPr>
        <w:t>Митрофанов Егор Юрьевич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305C2">
        <w:rPr>
          <w:i/>
          <w:u w:val="single"/>
          <w:lang w:val="ru-RU"/>
        </w:rPr>
        <w:t>Р3114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264CE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05C2" w:rsidRPr="003305C2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B264CE" w:rsidRDefault="00B264CE">
            <w:pPr>
              <w:pStyle w:val="TableContents"/>
              <w:rPr>
                <w:b/>
                <w:bCs/>
                <w:lang w:val="ru-RU"/>
              </w:rPr>
            </w:pPr>
            <w:r w:rsidRPr="003305C2">
              <w:rPr>
                <w:b/>
                <w:bCs/>
                <w:sz w:val="32"/>
                <w:lang w:val="ru-RU"/>
              </w:rPr>
              <w:t xml:space="preserve">Реализация округления в </w:t>
            </w:r>
            <w:r w:rsidR="003305C2" w:rsidRPr="003305C2">
              <w:rPr>
                <w:b/>
                <w:bCs/>
                <w:sz w:val="32"/>
              </w:rPr>
              <w:t>Go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3305C2" w:rsidRDefault="003305C2">
            <w:pPr>
              <w:pStyle w:val="TableContents"/>
              <w:jc w:val="both"/>
            </w:pPr>
            <w:r>
              <w:rPr>
                <w:rFonts w:ascii="Arial" w:hAnsi="Arial" w:cs="Arial"/>
                <w:b/>
                <w:bCs/>
                <w:color w:val="343434"/>
                <w:sz w:val="42"/>
                <w:szCs w:val="42"/>
                <w:shd w:val="clear" w:color="auto" w:fill="FFFFFF"/>
              </w:rPr>
              <w:t> </w:t>
            </w:r>
            <w:proofErr w:type="spellStart"/>
            <w:r w:rsidRPr="003305C2">
              <w:rPr>
                <w:lang w:val="ru-RU"/>
              </w:rPr>
              <w:fldChar w:fldCharType="begin"/>
            </w:r>
            <w:r w:rsidRPr="003305C2">
              <w:instrText xml:space="preserve"> HYPERLINK "https://habr.com/users/Sannis/" </w:instrText>
            </w:r>
            <w:r w:rsidRPr="003305C2">
              <w:rPr>
                <w:lang w:val="ru-RU"/>
              </w:rPr>
              <w:fldChar w:fldCharType="separate"/>
            </w:r>
            <w:r w:rsidRPr="003305C2">
              <w:t>Sannis</w:t>
            </w:r>
            <w:proofErr w:type="spellEnd"/>
            <w:r w:rsidRPr="003305C2">
              <w:rPr>
                <w:lang w:val="ru-RU"/>
              </w:rPr>
              <w:fldChar w:fldCharType="end"/>
            </w:r>
            <w:r w:rsidRPr="003305C2">
              <w:t xml:space="preserve"> (</w:t>
            </w:r>
            <w:r>
              <w:rPr>
                <w:lang w:val="ru-RU"/>
              </w:rPr>
              <w:t>автор</w:t>
            </w:r>
            <w:r w:rsidRPr="003305C2">
              <w:t xml:space="preserve"> </w:t>
            </w:r>
            <w:r>
              <w:rPr>
                <w:lang w:val="ru-RU"/>
              </w:rPr>
              <w:t>оригинала</w:t>
            </w:r>
            <w:r w:rsidRPr="003305C2">
              <w:t xml:space="preserve"> </w:t>
            </w:r>
            <w:hyperlink r:id="rId8" w:tgtFrame="_blank" w:tooltip="Автор оригинала: Matt Jibson" w:history="1">
              <w:r w:rsidRPr="003305C2">
                <w:t xml:space="preserve">Matt </w:t>
              </w:r>
              <w:proofErr w:type="spellStart"/>
              <w:r w:rsidRPr="003305C2">
                <w:t>Jibson</w:t>
              </w:r>
              <w:proofErr w:type="spellEnd"/>
            </w:hyperlink>
            <w:r w:rsidRPr="003305C2">
              <w:t xml:space="preserve">) 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3305C2" w:rsidRDefault="00BB2341" w:rsidP="003305C2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 w:rsidR="003305C2">
              <w:rPr>
                <w:lang w:val="ru-RU"/>
              </w:rPr>
              <w:t>28_"_декабря</w:t>
            </w:r>
            <w:r>
              <w:rPr>
                <w:lang w:val="ru-RU"/>
              </w:rPr>
              <w:t>_201</w:t>
            </w:r>
            <w:r w:rsidR="003305C2">
              <w:rPr>
                <w:lang w:val="ru-RU"/>
              </w:rPr>
              <w:t>7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Pr="003305C2" w:rsidRDefault="003305C2">
            <w:pPr>
              <w:pStyle w:val="TableContents"/>
              <w:jc w:val="center"/>
              <w:rPr>
                <w:lang w:val="ru-RU"/>
              </w:rPr>
            </w:pPr>
            <w:r>
              <w:t>1550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3305C2" w:rsidRPr="00616AC6" w:rsidRDefault="003305C2">
            <w:pPr>
              <w:pStyle w:val="TableContents"/>
              <w:rPr>
                <w:lang w:val="ru-RU"/>
              </w:rPr>
            </w:pPr>
          </w:p>
          <w:p w:rsidR="00BB2341" w:rsidRPr="00616AC6" w:rsidRDefault="003305C2">
            <w:pPr>
              <w:pStyle w:val="TableContents"/>
              <w:rPr>
                <w:lang w:val="ru-RU"/>
              </w:rPr>
            </w:pPr>
            <w:r w:rsidRPr="003305C2">
              <w:rPr>
                <w:bCs/>
                <w:i/>
                <w:lang w:val="ru-RU"/>
              </w:rPr>
              <w:t>https://habr.com/ru/company/badoo/blog/345784/</w:t>
            </w:r>
          </w:p>
        </w:tc>
      </w:tr>
      <w:tr w:rsidR="00BB2341" w:rsidRPr="003305C2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305C2" w:rsidRDefault="00BB2341" w:rsidP="003305C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3305C2" w:rsidRPr="003305C2" w:rsidRDefault="003305C2" w:rsidP="003305C2">
            <w:pPr>
              <w:pStyle w:val="TableContents"/>
              <w:rPr>
                <w:lang w:val="ru-RU"/>
              </w:rPr>
            </w:pPr>
          </w:p>
          <w:p w:rsidR="00BB2341" w:rsidRPr="003305C2" w:rsidRDefault="003305C2" w:rsidP="003305C2">
            <w:pPr>
              <w:widowControl/>
              <w:shd w:val="clear" w:color="auto" w:fill="FFFFFF"/>
              <w:suppressAutoHyphens w:val="0"/>
              <w:textAlignment w:val="auto"/>
              <w:rPr>
                <w:lang w:val="ru-RU"/>
              </w:rPr>
            </w:pPr>
            <w:hyperlink r:id="rId9" w:history="1">
              <w:r w:rsidRPr="003305C2">
                <w:t>go</w:t>
              </w:r>
            </w:hyperlink>
            <w:r w:rsidRPr="003305C2">
              <w:rPr>
                <w:lang w:val="ru-RU"/>
              </w:rPr>
              <w:t xml:space="preserve">, </w:t>
            </w:r>
            <w:hyperlink r:id="rId10" w:history="1">
              <w:r w:rsidRPr="003305C2">
                <w:t>round</w:t>
              </w:r>
            </w:hyperlink>
            <w:r w:rsidRPr="003305C2">
              <w:rPr>
                <w:lang w:val="ru-RU"/>
              </w:rPr>
              <w:t xml:space="preserve">, </w:t>
            </w:r>
            <w:hyperlink r:id="rId11" w:history="1">
              <w:proofErr w:type="spellStart"/>
              <w:r w:rsidRPr="003305C2">
                <w:t>postgress</w:t>
              </w:r>
              <w:proofErr w:type="spellEnd"/>
            </w:hyperlink>
            <w:r w:rsidRPr="003305C2">
              <w:rPr>
                <w:lang w:val="ru-RU"/>
              </w:rPr>
              <w:t xml:space="preserve">, </w:t>
            </w:r>
            <w:hyperlink r:id="rId12" w:history="1">
              <w:proofErr w:type="spellStart"/>
              <w:r w:rsidRPr="003305C2">
                <w:t>kubernetes</w:t>
              </w:r>
              <w:proofErr w:type="spellEnd"/>
            </w:hyperlink>
            <w:r w:rsidRPr="003305C2">
              <w:rPr>
                <w:lang w:val="ru-RU"/>
              </w:rPr>
              <w:t xml:space="preserve">, </w:t>
            </w:r>
            <w:hyperlink r:id="rId13" w:history="1">
              <w:r w:rsidRPr="003305C2">
                <w:t>math</w:t>
              </w:r>
            </w:hyperlink>
            <w:r w:rsidRPr="003305C2">
              <w:rPr>
                <w:lang w:val="ru-RU"/>
              </w:rPr>
              <w:t xml:space="preserve">, </w:t>
            </w:r>
            <w:hyperlink r:id="rId14" w:history="1">
              <w:r w:rsidRPr="003305C2">
                <w:t>floating</w:t>
              </w:r>
              <w:r w:rsidRPr="003305C2">
                <w:rPr>
                  <w:lang w:val="ru-RU"/>
                </w:rPr>
                <w:t xml:space="preserve">, </w:t>
              </w:r>
              <w:r w:rsidRPr="003305C2">
                <w:t>point</w:t>
              </w:r>
            </w:hyperlink>
            <w:r w:rsidRPr="003305C2">
              <w:rPr>
                <w:lang w:val="ru-RU"/>
              </w:rPr>
              <w:t xml:space="preserve">, </w:t>
            </w:r>
            <w:hyperlink r:id="rId15" w:history="1">
              <w:r w:rsidRPr="003305C2">
                <w:rPr>
                  <w:lang w:val="ru-RU"/>
                </w:rPr>
                <w:t>округление</w:t>
              </w:r>
            </w:hyperlink>
            <w:r w:rsidRPr="003305C2">
              <w:rPr>
                <w:lang w:val="ru-RU"/>
              </w:rPr>
              <w:t xml:space="preserve"> </w:t>
            </w: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Существующие функции </w:t>
            </w:r>
            <w:proofErr w:type="gramStart"/>
            <w:r>
              <w:t>Round</w:t>
            </w:r>
            <w:r w:rsidRPr="00B264CE">
              <w:rPr>
                <w:lang w:val="ru-RU"/>
              </w:rPr>
              <w:t>(</w:t>
            </w:r>
            <w:proofErr w:type="gramEnd"/>
            <w:r w:rsidRPr="00B264C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 разных языках часто могут не проходить некоторые тесты</w:t>
            </w:r>
          </w:p>
          <w:p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Зачастую округление работает до меньшего по модулю целого</w:t>
            </w:r>
          </w:p>
          <w:p w:rsidR="00B264CE" w:rsidRP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t>Round</w:t>
            </w:r>
            <w:r w:rsidRPr="00B264CE">
              <w:rPr>
                <w:lang w:val="ru-RU"/>
              </w:rPr>
              <w:t xml:space="preserve">() </w:t>
            </w:r>
            <w:r>
              <w:rPr>
                <w:lang w:val="ru-RU"/>
              </w:rPr>
              <w:t xml:space="preserve">не справляется с числами, близкими к </w:t>
            </w:r>
            <w:r w:rsidRPr="00B264CE">
              <w:rPr>
                <w:lang w:val="ru-RU"/>
              </w:rPr>
              <w:t>0.5</w:t>
            </w:r>
            <w:r>
              <w:rPr>
                <w:lang w:val="ru-RU"/>
              </w:rPr>
              <w:t xml:space="preserve"> </w:t>
            </w:r>
            <w:r w:rsidRPr="00B264CE">
              <w:rPr>
                <w:lang w:val="ru-RU"/>
              </w:rPr>
              <w:t>(0</w:t>
            </w:r>
            <w:r w:rsidRPr="00B264CE">
              <w:rPr>
                <w:lang w:val="ru-RU"/>
              </w:rPr>
              <w:t>.49999999999999994</w:t>
            </w:r>
            <w:r w:rsidRPr="00B264CE">
              <w:rPr>
                <w:lang w:val="ru-RU"/>
              </w:rPr>
              <w:t>)</w:t>
            </w:r>
            <w:r>
              <w:rPr>
                <w:lang w:val="ru-RU"/>
              </w:rPr>
              <w:t xml:space="preserve">, большими числами </w:t>
            </w:r>
            <w:r w:rsidRPr="00B264CE">
              <w:rPr>
                <w:lang w:val="ru-RU"/>
              </w:rPr>
              <w:t>(4</w:t>
            </w:r>
            <w:r w:rsidRPr="00B264CE">
              <w:rPr>
                <w:lang w:val="ru-RU"/>
              </w:rPr>
              <w:t>.503599627370497e</w:t>
            </w:r>
            <w:r w:rsidRPr="00B264CE">
              <w:rPr>
                <w:lang w:val="ru-RU"/>
              </w:rPr>
              <w:t>+15</w:t>
            </w:r>
            <w:r w:rsidRPr="00B264CE">
              <w:rPr>
                <w:lang w:val="ru-RU"/>
              </w:rPr>
              <w:t xml:space="preserve">), а также не умеет работать с </w:t>
            </w:r>
            <w:proofErr w:type="spellStart"/>
            <w:r w:rsidRPr="00B264CE">
              <w:rPr>
                <w:lang w:val="ru-RU"/>
              </w:rPr>
              <w:t>NaN</w:t>
            </w:r>
            <w:proofErr w:type="spellEnd"/>
            <w:r w:rsidRPr="00B264CE">
              <w:rPr>
                <w:lang w:val="ru-RU"/>
              </w:rPr>
              <w:t xml:space="preserve"> и </w:t>
            </w:r>
            <w:proofErr w:type="spellStart"/>
            <w:r w:rsidRPr="00B264CE">
              <w:rPr>
                <w:lang w:val="ru-RU"/>
              </w:rPr>
              <w:t>Inf</w:t>
            </w:r>
            <w:proofErr w:type="spellEnd"/>
          </w:p>
          <w:p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версии 1.10 языка </w:t>
            </w:r>
            <w:r w:rsidR="003305C2">
              <w:t>Go</w:t>
            </w:r>
            <w:r w:rsidRPr="00B264C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был реализован новый способ округления</w:t>
            </w:r>
          </w:p>
          <w:p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Изначально число представляется в виде 64 бит, 11 из которых отведены под степень числа, 1 под знак и 52 для мантиссы (дробной части логарифма)</w:t>
            </w:r>
          </w:p>
          <w:p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Алгоритм сдвигает число, в результате чего остается только показатель степени</w:t>
            </w:r>
          </w:p>
          <w:p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Из числа вычитается 1023 (которое автоматически прибавляется для записи отрицательных показателей очень маленьких чисел)</w:t>
            </w:r>
          </w:p>
          <w:p w:rsid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Наименьший показатель будет равен -1, а число </w:t>
            </w:r>
            <w:r w:rsidRPr="00B264CE">
              <w:rPr>
                <w:lang w:val="ru-RU"/>
              </w:rPr>
              <w:t>2</w:t>
            </w:r>
            <w:r w:rsidR="00A731FA" w:rsidRPr="00B264CE">
              <w:rPr>
                <w:lang w:val="ru-RU"/>
              </w:rPr>
              <w:t>^ (</w:t>
            </w:r>
            <w:r w:rsidRPr="00B264CE">
              <w:rPr>
                <w:lang w:val="ru-RU"/>
              </w:rPr>
              <w:t xml:space="preserve">-1) = </w:t>
            </w:r>
            <w:r>
              <w:rPr>
                <w:lang w:val="ru-RU"/>
              </w:rPr>
              <w:t>0.5</w:t>
            </w:r>
          </w:p>
          <w:p w:rsidR="00B264CE" w:rsidRPr="00B264CE" w:rsidRDefault="00B264CE" w:rsidP="00B264CE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 результате число будет находится либо в диапазоне (0</w:t>
            </w:r>
            <w:r w:rsidRPr="00B264CE">
              <w:rPr>
                <w:lang w:val="ru-RU"/>
              </w:rPr>
              <w:t xml:space="preserve">;0,5) </w:t>
            </w:r>
            <w:r>
              <w:rPr>
                <w:lang w:val="ru-RU"/>
              </w:rPr>
              <w:t>либо в (</w:t>
            </w:r>
            <w:r w:rsidRPr="00B264CE">
              <w:rPr>
                <w:lang w:val="ru-RU"/>
              </w:rPr>
              <w:t>0,5;1)</w:t>
            </w:r>
            <w:r>
              <w:rPr>
                <w:lang w:val="ru-RU"/>
              </w:rPr>
              <w:t>. Во втором случае дробь увеличивается на 1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>
              <w:t>Rou</w:t>
            </w:r>
            <w:bookmarkStart w:id="0" w:name="_GoBack"/>
            <w:bookmarkEnd w:id="0"/>
            <w:r>
              <w:t xml:space="preserve">nd() </w:t>
            </w:r>
            <w:r>
              <w:rPr>
                <w:lang w:val="ru-RU"/>
              </w:rPr>
              <w:t xml:space="preserve">в библиотеку </w:t>
            </w:r>
            <w:r>
              <w:t>Go</w:t>
            </w:r>
          </w:p>
          <w:p w:rsidR="003305C2" w:rsidRPr="003305C2" w:rsidRDefault="003305C2" w:rsidP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Cs/>
                <w:lang w:val="ru-RU"/>
              </w:rPr>
            </w:pPr>
            <w:r w:rsidRPr="003305C2">
              <w:rPr>
                <w:bCs/>
                <w:lang w:val="ru-RU"/>
              </w:rPr>
              <w:t>Округление происходит без ошибок</w:t>
            </w:r>
          </w:p>
          <w:p w:rsidR="00BB2341" w:rsidRDefault="003305C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Вслед за </w:t>
            </w:r>
            <w:r>
              <w:t>Go</w:t>
            </w:r>
            <w:r>
              <w:rPr>
                <w:lang w:val="ru-RU"/>
              </w:rPr>
              <w:t>, такое округление появилось и в других языках</w:t>
            </w:r>
          </w:p>
        </w:tc>
      </w:tr>
      <w:tr w:rsidR="00BB234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3305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Алгоритм не очевиден и даже сложен для понимания</w:t>
            </w:r>
          </w:p>
          <w:p w:rsidR="00BB2341" w:rsidRDefault="003305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округления используется больше вычислительных ресурсов</w:t>
            </w:r>
          </w:p>
          <w:p w:rsidR="00BB2341" w:rsidRPr="00616AC6" w:rsidRDefault="00BB2341" w:rsidP="003305C2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3305C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1621790</wp:posOffset>
                  </wp:positionH>
                  <wp:positionV relativeFrom="paragraph">
                    <wp:posOffset>50800</wp:posOffset>
                  </wp:positionV>
                  <wp:extent cx="3331210" cy="1663700"/>
                  <wp:effectExtent l="0" t="0" r="0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21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  <w:p w:rsidR="003305C2" w:rsidRDefault="003305C2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4E7" w:rsidRDefault="000914E7">
      <w:r>
        <w:separator/>
      </w:r>
    </w:p>
  </w:endnote>
  <w:endnote w:type="continuationSeparator" w:id="0">
    <w:p w:rsidR="000914E7" w:rsidRDefault="0009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4E7" w:rsidRDefault="000914E7">
      <w:r>
        <w:separator/>
      </w:r>
    </w:p>
  </w:footnote>
  <w:footnote w:type="continuationSeparator" w:id="0">
    <w:p w:rsidR="000914E7" w:rsidRDefault="000914E7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982775C"/>
    <w:multiLevelType w:val="multilevel"/>
    <w:tmpl w:val="D25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2BFE"/>
    <w:multiLevelType w:val="hybridMultilevel"/>
    <w:tmpl w:val="B71E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109C"/>
    <w:multiLevelType w:val="multilevel"/>
    <w:tmpl w:val="E8A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14E7"/>
    <w:rsid w:val="000949B7"/>
    <w:rsid w:val="000A4623"/>
    <w:rsid w:val="003305C2"/>
    <w:rsid w:val="004A7A56"/>
    <w:rsid w:val="00616AC6"/>
    <w:rsid w:val="00817B2B"/>
    <w:rsid w:val="00837A5C"/>
    <w:rsid w:val="009441BB"/>
    <w:rsid w:val="00977D58"/>
    <w:rsid w:val="009C16CA"/>
    <w:rsid w:val="00A731FA"/>
    <w:rsid w:val="00AF60B4"/>
    <w:rsid w:val="00B264CE"/>
    <w:rsid w:val="00BB2341"/>
    <w:rsid w:val="00F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B1ABF2"/>
  <w15:chartTrackingRefBased/>
  <w15:docId w15:val="{121DE7F7-22B5-49AD-B332-574C7240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hljs-selector-class">
    <w:name w:val="hljs-selector-class"/>
    <w:rsid w:val="00B2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blog/rounding-implementations-in-go/" TargetMode="External"/><Relationship Id="rId13" Type="http://schemas.openxmlformats.org/officeDocument/2006/relationships/hyperlink" Target="https://habr.com/ru/search/?q=%5Bmath%5D&amp;target_type=pos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search/?q=%5Bkubernetes%5D&amp;target_type=pos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earch/?q=%5Bpostgress%5D&amp;target_type=pos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search/?q=%5B%D0%BE%D0%BA%D1%80%D1%83%D0%B3%D0%BB%D0%B5%D0%BD%D0%B8%D0%B5%5D&amp;target_type=posts" TargetMode="External"/><Relationship Id="rId10" Type="http://schemas.openxmlformats.org/officeDocument/2006/relationships/hyperlink" Target="https://habr.com/ru/search/?q=%5Bround%5D&amp;target_type=po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search/?q=%5Bgo%5D&amp;target_type=posts" TargetMode="External"/><Relationship Id="rId14" Type="http://schemas.openxmlformats.org/officeDocument/2006/relationships/hyperlink" Target="https://habr.com/ru/search/?q=%5Bfloating%20point%5D&amp;target_type=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CAB3-EE07-4EB5-95BD-01092580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Егор Митрофанов</cp:lastModifiedBy>
  <cp:revision>4</cp:revision>
  <cp:lastPrinted>1601-01-01T00:00:00Z</cp:lastPrinted>
  <dcterms:created xsi:type="dcterms:W3CDTF">2019-10-02T15:48:00Z</dcterms:created>
  <dcterms:modified xsi:type="dcterms:W3CDTF">2019-10-02T15:49:00Z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